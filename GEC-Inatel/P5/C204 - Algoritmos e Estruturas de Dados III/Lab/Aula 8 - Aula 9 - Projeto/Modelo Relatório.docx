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393250" w14:textId="5E02F9CF" w:rsidR="005D11F7" w:rsidRDefault="00B07B05">
      <w:pPr>
        <w:spacing w:line="360" w:lineRule="auto"/>
        <w:jc w:val="center"/>
        <w:rPr>
          <w:rFonts w:ascii="Times" w:hAnsi="Times" w:cs="Times"/>
          <w:sz w:val="24"/>
          <w:szCs w:val="24"/>
        </w:rPr>
      </w:pPr>
      <w:r w:rsidRPr="00B07B05">
        <w:rPr>
          <w:rFonts w:ascii="Times" w:hAnsi="Times" w:cs="Times"/>
          <w:sz w:val="24"/>
          <w:szCs w:val="24"/>
        </w:rPr>
        <w:t>INSTITUTO NACIONAL DE TELECOMUNICAÇÕES</w:t>
      </w:r>
    </w:p>
    <w:p w14:paraId="504C3427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16799735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51AA9A54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18EF6CB3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3429BCE2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40400A3C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73D57B5B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5FEA50E9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3B2EE86A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78590046" w14:textId="51F05D50" w:rsidR="00B07B05" w:rsidRPr="00B84835" w:rsidRDefault="00B07B05" w:rsidP="00B07B05">
      <w:pPr>
        <w:spacing w:line="360" w:lineRule="auto"/>
        <w:jc w:val="center"/>
        <w:rPr>
          <w:rFonts w:ascii="Times" w:hAnsi="Times" w:cs="Times"/>
          <w:b/>
          <w:bCs/>
          <w:sz w:val="24"/>
          <w:szCs w:val="24"/>
        </w:rPr>
      </w:pPr>
      <w:r w:rsidRPr="00B84835">
        <w:rPr>
          <w:rFonts w:ascii="Times" w:hAnsi="Times" w:cs="Times"/>
          <w:b/>
          <w:bCs/>
          <w:sz w:val="24"/>
          <w:szCs w:val="24"/>
        </w:rPr>
        <w:t>PROJETO DE C204 - ALGORITMOS E ESTRUTURA DE DADOS III</w:t>
      </w:r>
    </w:p>
    <w:p w14:paraId="11970852" w14:textId="096C84FB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6A26F526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739797F4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19AD7416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2E4B40FE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18091150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2EE9F704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60B61CD5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</w:p>
    <w:p w14:paraId="3942BBD2" w14:textId="5F068058" w:rsidR="005D11F7" w:rsidRDefault="005D11F7">
      <w:pPr>
        <w:spacing w:line="360" w:lineRule="auto"/>
        <w:jc w:val="both"/>
        <w:rPr>
          <w:rFonts w:ascii="Times" w:hAnsi="Times" w:cs="Times"/>
          <w:sz w:val="24"/>
          <w:szCs w:val="24"/>
        </w:rPr>
      </w:pPr>
    </w:p>
    <w:p w14:paraId="17768DA2" w14:textId="3A243547" w:rsidR="00B07B05" w:rsidRDefault="00B07B05">
      <w:pPr>
        <w:spacing w:line="360" w:lineRule="auto"/>
        <w:jc w:val="both"/>
        <w:rPr>
          <w:rFonts w:ascii="Times" w:hAnsi="Times" w:cs="Times"/>
          <w:sz w:val="24"/>
          <w:szCs w:val="24"/>
        </w:rPr>
      </w:pPr>
    </w:p>
    <w:p w14:paraId="1A1CABD4" w14:textId="58F89EFC" w:rsidR="00B07B05" w:rsidRDefault="00B07B05">
      <w:pPr>
        <w:spacing w:line="360" w:lineRule="auto"/>
        <w:jc w:val="both"/>
        <w:rPr>
          <w:rFonts w:ascii="Times" w:hAnsi="Times" w:cs="Times"/>
          <w:sz w:val="24"/>
          <w:szCs w:val="24"/>
        </w:rPr>
      </w:pPr>
    </w:p>
    <w:p w14:paraId="580BF556" w14:textId="77777777" w:rsidR="00B07B05" w:rsidRDefault="00B07B05">
      <w:pPr>
        <w:spacing w:line="360" w:lineRule="auto"/>
        <w:jc w:val="both"/>
        <w:rPr>
          <w:rFonts w:ascii="Times" w:hAnsi="Times" w:cs="Times"/>
          <w:sz w:val="24"/>
          <w:szCs w:val="24"/>
        </w:rPr>
      </w:pPr>
    </w:p>
    <w:p w14:paraId="502C41F4" w14:textId="598DC9C2" w:rsidR="005D11F7" w:rsidRDefault="00B07B05">
      <w:pPr>
        <w:spacing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Integrantes</w:t>
      </w:r>
      <w:r w:rsidR="005D11F7">
        <w:rPr>
          <w:rFonts w:ascii="Times" w:hAnsi="Times" w:cs="Times"/>
          <w:sz w:val="24"/>
          <w:szCs w:val="24"/>
        </w:rPr>
        <w:t>:</w:t>
      </w:r>
    </w:p>
    <w:p w14:paraId="4CEAFF3D" w14:textId="77777777" w:rsidR="005D11F7" w:rsidRDefault="005D11F7">
      <w:pPr>
        <w:tabs>
          <w:tab w:val="left" w:pos="5103"/>
          <w:tab w:val="left" w:pos="5670"/>
        </w:tabs>
        <w:spacing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1. Nome completo do integrante A</w:t>
      </w:r>
      <w:r>
        <w:rPr>
          <w:rFonts w:ascii="Times" w:hAnsi="Times" w:cs="Times"/>
          <w:sz w:val="24"/>
          <w:szCs w:val="24"/>
        </w:rPr>
        <w:tab/>
        <w:t>Matrícula: XXXXX</w:t>
      </w:r>
      <w:r>
        <w:rPr>
          <w:rFonts w:ascii="Times" w:hAnsi="Times" w:cs="Times"/>
          <w:sz w:val="24"/>
          <w:szCs w:val="24"/>
        </w:rPr>
        <w:tab/>
      </w:r>
    </w:p>
    <w:p w14:paraId="6E4E9994" w14:textId="77777777" w:rsidR="005D11F7" w:rsidRDefault="005D11F7">
      <w:pPr>
        <w:tabs>
          <w:tab w:val="left" w:pos="5103"/>
          <w:tab w:val="left" w:pos="6379"/>
        </w:tabs>
        <w:spacing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2. Nome completo do integrante B</w:t>
      </w:r>
      <w:r>
        <w:rPr>
          <w:rFonts w:ascii="Times" w:hAnsi="Times" w:cs="Times"/>
          <w:sz w:val="24"/>
          <w:szCs w:val="24"/>
        </w:rPr>
        <w:tab/>
        <w:t>Matrícula: XXXXX</w:t>
      </w:r>
    </w:p>
    <w:p w14:paraId="783302C5" w14:textId="233634ED" w:rsidR="005D11F7" w:rsidRDefault="005D11F7" w:rsidP="00B07B05">
      <w:pPr>
        <w:tabs>
          <w:tab w:val="left" w:pos="5103"/>
          <w:tab w:val="left" w:pos="6379"/>
        </w:tabs>
        <w:spacing w:line="36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3. Nome completo do integrante C</w:t>
      </w:r>
      <w:r>
        <w:rPr>
          <w:rFonts w:ascii="Times" w:hAnsi="Times" w:cs="Times"/>
          <w:sz w:val="24"/>
          <w:szCs w:val="24"/>
        </w:rPr>
        <w:tab/>
        <w:t>Matrícula: XXXXX</w:t>
      </w:r>
    </w:p>
    <w:p w14:paraId="57FE3C65" w14:textId="77777777" w:rsidR="005D11F7" w:rsidRDefault="005D11F7">
      <w:pPr>
        <w:spacing w:line="360" w:lineRule="auto"/>
        <w:jc w:val="both"/>
        <w:rPr>
          <w:rFonts w:ascii="Times" w:hAnsi="Times" w:cs="Times"/>
          <w:sz w:val="24"/>
          <w:szCs w:val="24"/>
        </w:rPr>
      </w:pPr>
    </w:p>
    <w:p w14:paraId="4F5FE035" w14:textId="77777777" w:rsidR="005D11F7" w:rsidRDefault="005D11F7">
      <w:pPr>
        <w:spacing w:line="360" w:lineRule="auto"/>
        <w:jc w:val="both"/>
        <w:rPr>
          <w:rFonts w:ascii="Times" w:hAnsi="Times" w:cs="Times"/>
          <w:sz w:val="24"/>
          <w:szCs w:val="24"/>
        </w:rPr>
      </w:pPr>
    </w:p>
    <w:p w14:paraId="2C293236" w14:textId="71993439" w:rsidR="005D11F7" w:rsidRDefault="005D11F7">
      <w:pPr>
        <w:spacing w:line="360" w:lineRule="auto"/>
        <w:jc w:val="both"/>
        <w:rPr>
          <w:rFonts w:ascii="Times" w:hAnsi="Times" w:cs="Times"/>
          <w:sz w:val="24"/>
          <w:szCs w:val="24"/>
        </w:rPr>
      </w:pPr>
    </w:p>
    <w:p w14:paraId="1D755D87" w14:textId="77777777" w:rsidR="00B07B05" w:rsidRDefault="00B07B05">
      <w:pPr>
        <w:spacing w:line="360" w:lineRule="auto"/>
        <w:jc w:val="both"/>
        <w:rPr>
          <w:rFonts w:ascii="Times" w:hAnsi="Times" w:cs="Times"/>
          <w:sz w:val="24"/>
          <w:szCs w:val="24"/>
        </w:rPr>
      </w:pPr>
    </w:p>
    <w:p w14:paraId="43781D1B" w14:textId="77777777" w:rsidR="005D11F7" w:rsidRDefault="005D11F7">
      <w:pPr>
        <w:spacing w:line="360" w:lineRule="auto"/>
        <w:jc w:val="both"/>
        <w:rPr>
          <w:rFonts w:ascii="Times" w:hAnsi="Times" w:cs="Times"/>
          <w:sz w:val="24"/>
          <w:szCs w:val="24"/>
        </w:rPr>
      </w:pPr>
    </w:p>
    <w:p w14:paraId="72016654" w14:textId="77777777" w:rsidR="005D11F7" w:rsidRDefault="005D11F7">
      <w:pPr>
        <w:spacing w:line="360" w:lineRule="auto"/>
        <w:jc w:val="center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Santa Rita do Sapucaí</w:t>
      </w:r>
    </w:p>
    <w:p w14:paraId="132E59C7" w14:textId="789B665C" w:rsidR="005D11F7" w:rsidRDefault="00B07B05" w:rsidP="00B37AF4">
      <w:pPr>
        <w:spacing w:line="360" w:lineRule="auto"/>
        <w:jc w:val="center"/>
        <w:rPr>
          <w:rFonts w:ascii="Times" w:hAnsi="Times" w:cs="Times"/>
          <w:b/>
          <w:bCs/>
          <w:color w:val="000000"/>
          <w:sz w:val="24"/>
          <w:szCs w:val="24"/>
          <w:lang w:eastAsia="pt-BR"/>
        </w:rPr>
      </w:pPr>
      <w:r>
        <w:rPr>
          <w:rFonts w:ascii="Times" w:hAnsi="Times" w:cs="Times"/>
          <w:sz w:val="24"/>
          <w:szCs w:val="24"/>
        </w:rPr>
        <w:t>2021</w:t>
      </w:r>
    </w:p>
    <w:p w14:paraId="7436DD3D" w14:textId="77777777" w:rsidR="005D11F7" w:rsidRDefault="005D11F7">
      <w:pPr>
        <w:spacing w:line="360" w:lineRule="auto"/>
        <w:jc w:val="center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lastRenderedPageBreak/>
        <w:t>SUMÁRIO</w:t>
      </w:r>
    </w:p>
    <w:p w14:paraId="6C5ACE61" w14:textId="0E2DD8F2" w:rsidR="00B37AF4" w:rsidRPr="003433F4" w:rsidRDefault="005D11F7">
      <w:pPr>
        <w:pStyle w:val="Sumrio1"/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37AF4">
        <w:rPr>
          <w:noProof/>
        </w:rPr>
        <w:t>1</w:t>
      </w:r>
      <w:r w:rsidR="00B37AF4" w:rsidRPr="003433F4"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eastAsia="pt-BR"/>
        </w:rPr>
        <w:tab/>
      </w:r>
      <w:r w:rsidR="00B37AF4">
        <w:rPr>
          <w:noProof/>
        </w:rPr>
        <w:t>INTRODUÇÃO</w:t>
      </w:r>
      <w:r w:rsidR="00B37AF4">
        <w:rPr>
          <w:noProof/>
        </w:rPr>
        <w:tab/>
      </w:r>
      <w:r w:rsidR="00B37AF4">
        <w:rPr>
          <w:noProof/>
        </w:rPr>
        <w:fldChar w:fldCharType="begin"/>
      </w:r>
      <w:r w:rsidR="00B37AF4">
        <w:rPr>
          <w:noProof/>
        </w:rPr>
        <w:instrText xml:space="preserve"> PAGEREF _Toc69377261 \h </w:instrText>
      </w:r>
      <w:r w:rsidR="00B37AF4">
        <w:rPr>
          <w:noProof/>
        </w:rPr>
      </w:r>
      <w:r w:rsidR="00B37AF4">
        <w:rPr>
          <w:noProof/>
        </w:rPr>
        <w:fldChar w:fldCharType="separate"/>
      </w:r>
      <w:r w:rsidR="00B37AF4">
        <w:rPr>
          <w:noProof/>
        </w:rPr>
        <w:t>3</w:t>
      </w:r>
      <w:r w:rsidR="00B37AF4">
        <w:rPr>
          <w:noProof/>
        </w:rPr>
        <w:fldChar w:fldCharType="end"/>
      </w:r>
    </w:p>
    <w:p w14:paraId="72AC43CA" w14:textId="62092C61" w:rsidR="00B37AF4" w:rsidRPr="003433F4" w:rsidRDefault="00B37AF4">
      <w:pPr>
        <w:pStyle w:val="Sumrio1"/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2</w:t>
      </w:r>
      <w:r w:rsidRPr="003433F4"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Descrição do funcionamento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_Toc69377262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B19398" w14:textId="19EDF6B6" w:rsidR="00B37AF4" w:rsidRPr="003433F4" w:rsidRDefault="00B37AF4">
      <w:pPr>
        <w:pStyle w:val="Sumrio1"/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3</w:t>
      </w:r>
      <w:r w:rsidRPr="003433F4"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ANÁLISE ASSINTÓTICA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_Toc69377263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7807C3" w14:textId="002984D2" w:rsidR="00B37AF4" w:rsidRPr="003433F4" w:rsidRDefault="00B37AF4">
      <w:pPr>
        <w:pStyle w:val="Sumrio1"/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4</w:t>
      </w:r>
      <w:r w:rsidRPr="003433F4"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TESTES E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_Toc69377264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CE79A3" w14:textId="4AFDBB61" w:rsidR="00B37AF4" w:rsidRPr="003433F4" w:rsidRDefault="00B37AF4">
      <w:pPr>
        <w:pStyle w:val="Sumrio1"/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5</w:t>
      </w:r>
      <w:r w:rsidRPr="003433F4"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_Toc69377265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1D4C17" w14:textId="3BA5B5D6" w:rsidR="00B37AF4" w:rsidRPr="003433F4" w:rsidRDefault="00B37AF4">
      <w:pPr>
        <w:pStyle w:val="Sumrio1"/>
        <w:rPr>
          <w:rFonts w:ascii="Calibri" w:eastAsia="Times New Roman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_Toc69377266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7FE934" w14:textId="61FCDB15" w:rsidR="005D11F7" w:rsidRPr="00B84835" w:rsidRDefault="005D11F7">
      <w:pPr>
        <w:pStyle w:val="Sumrio3"/>
      </w:pPr>
      <w:r>
        <w:fldChar w:fldCharType="end"/>
      </w:r>
    </w:p>
    <w:p w14:paraId="25225BB7" w14:textId="77777777" w:rsidR="005D11F7" w:rsidRPr="00B84835" w:rsidRDefault="005D11F7"/>
    <w:p w14:paraId="32253DA5" w14:textId="77777777" w:rsidR="005D11F7" w:rsidRDefault="005D11F7">
      <w:pPr>
        <w:spacing w:line="360" w:lineRule="auto"/>
        <w:rPr>
          <w:rFonts w:ascii="Times" w:hAnsi="Times" w:cs="Times"/>
          <w:sz w:val="24"/>
          <w:szCs w:val="24"/>
        </w:rPr>
        <w:sectPr w:rsidR="005D11F7">
          <w:pgSz w:w="11905" w:h="16837" w:code="9"/>
          <w:pgMar w:top="1701" w:right="1134" w:bottom="1134" w:left="1701" w:header="851" w:footer="851" w:gutter="0"/>
          <w:pgNumType w:start="1"/>
          <w:cols w:space="720"/>
          <w:docGrid w:linePitch="360"/>
        </w:sectPr>
      </w:pPr>
    </w:p>
    <w:p w14:paraId="59BAA554" w14:textId="77777777" w:rsidR="005D11F7" w:rsidRDefault="005D11F7">
      <w:pPr>
        <w:spacing w:line="360" w:lineRule="auto"/>
        <w:rPr>
          <w:rFonts w:ascii="Times" w:hAnsi="Times" w:cs="Times"/>
          <w:sz w:val="24"/>
          <w:szCs w:val="24"/>
        </w:rPr>
        <w:sectPr w:rsidR="005D11F7">
          <w:type w:val="continuous"/>
          <w:pgSz w:w="11905" w:h="16837" w:code="9"/>
          <w:pgMar w:top="1701" w:right="1134" w:bottom="1134" w:left="1701" w:header="851" w:footer="851" w:gutter="0"/>
          <w:pgNumType w:start="1"/>
          <w:cols w:space="720"/>
          <w:docGrid w:linePitch="360"/>
        </w:sectPr>
      </w:pPr>
    </w:p>
    <w:p w14:paraId="68655ECE" w14:textId="77777777" w:rsidR="005D11F7" w:rsidRDefault="005D11F7">
      <w:pPr>
        <w:pStyle w:val="Ttulo1"/>
      </w:pPr>
      <w:bookmarkStart w:id="0" w:name="_Toc329811644"/>
      <w:bookmarkStart w:id="1" w:name="_Toc69377261"/>
      <w:r>
        <w:lastRenderedPageBreak/>
        <w:t>INTRODUÇÃO</w:t>
      </w:r>
      <w:bookmarkEnd w:id="0"/>
      <w:bookmarkEnd w:id="1"/>
    </w:p>
    <w:p w14:paraId="13F2F621" w14:textId="77777777" w:rsidR="005D11F7" w:rsidRPr="00B84835" w:rsidRDefault="005D11F7">
      <w:pPr>
        <w:spacing w:line="360" w:lineRule="auto"/>
        <w:jc w:val="both"/>
        <w:rPr>
          <w:b/>
          <w:bCs/>
          <w:sz w:val="24"/>
          <w:szCs w:val="24"/>
        </w:rPr>
      </w:pPr>
    </w:p>
    <w:p w14:paraId="58E5C8A9" w14:textId="3B1859FD" w:rsidR="005D11F7" w:rsidRDefault="005D11F7" w:rsidP="00146A4E">
      <w:pPr>
        <w:spacing w:line="360" w:lineRule="auto"/>
        <w:jc w:val="both"/>
        <w:rPr>
          <w:sz w:val="24"/>
          <w:szCs w:val="24"/>
        </w:rPr>
      </w:pPr>
      <w:r w:rsidRPr="00B84835">
        <w:rPr>
          <w:b/>
          <w:bCs/>
          <w:sz w:val="24"/>
          <w:szCs w:val="24"/>
        </w:rPr>
        <w:tab/>
      </w:r>
    </w:p>
    <w:p w14:paraId="024FE7E5" w14:textId="77777777" w:rsidR="005D11F7" w:rsidRPr="00B84835" w:rsidRDefault="005D11F7">
      <w:pPr>
        <w:suppressAutoHyphens w:val="0"/>
        <w:rPr>
          <w:sz w:val="24"/>
          <w:szCs w:val="24"/>
        </w:rPr>
      </w:pPr>
      <w:r w:rsidRPr="00B84835">
        <w:rPr>
          <w:sz w:val="24"/>
          <w:szCs w:val="24"/>
        </w:rPr>
        <w:br w:type="page"/>
      </w:r>
    </w:p>
    <w:p w14:paraId="4E7FF044" w14:textId="42E71DEC" w:rsidR="005D11F7" w:rsidRDefault="00B84835">
      <w:pPr>
        <w:pStyle w:val="Ttulo1"/>
      </w:pPr>
      <w:bookmarkStart w:id="2" w:name="_Toc69377262"/>
      <w:r>
        <w:t>Descrição do funcionamento</w:t>
      </w:r>
      <w:bookmarkEnd w:id="2"/>
    </w:p>
    <w:p w14:paraId="1D3143C3" w14:textId="77777777" w:rsidR="005D11F7" w:rsidRPr="00B84835" w:rsidRDefault="005D11F7">
      <w:pPr>
        <w:spacing w:line="360" w:lineRule="auto"/>
        <w:jc w:val="both"/>
        <w:rPr>
          <w:b/>
          <w:bCs/>
          <w:sz w:val="24"/>
          <w:szCs w:val="24"/>
        </w:rPr>
      </w:pPr>
    </w:p>
    <w:p w14:paraId="06BEAFF8" w14:textId="30410DA9" w:rsidR="005D11F7" w:rsidRDefault="005D11F7" w:rsidP="00090515">
      <w:pPr>
        <w:spacing w:line="360" w:lineRule="auto"/>
        <w:jc w:val="both"/>
        <w:rPr>
          <w:sz w:val="24"/>
          <w:szCs w:val="24"/>
        </w:rPr>
      </w:pPr>
      <w:r w:rsidRPr="00B84835">
        <w:rPr>
          <w:b/>
          <w:bCs/>
          <w:sz w:val="24"/>
          <w:szCs w:val="24"/>
        </w:rPr>
        <w:tab/>
      </w:r>
    </w:p>
    <w:p w14:paraId="5C716747" w14:textId="77777777" w:rsidR="005D11F7" w:rsidRPr="00B84835" w:rsidRDefault="005D11F7">
      <w:pPr>
        <w:spacing w:line="360" w:lineRule="auto"/>
        <w:jc w:val="both"/>
        <w:rPr>
          <w:b/>
          <w:bCs/>
          <w:sz w:val="24"/>
          <w:szCs w:val="24"/>
        </w:rPr>
      </w:pPr>
    </w:p>
    <w:p w14:paraId="0593F2C0" w14:textId="77777777" w:rsidR="005D11F7" w:rsidRPr="00B84835" w:rsidRDefault="005D11F7">
      <w:pPr>
        <w:suppressAutoHyphens w:val="0"/>
        <w:rPr>
          <w:b/>
          <w:bCs/>
          <w:sz w:val="24"/>
          <w:szCs w:val="24"/>
        </w:rPr>
      </w:pPr>
      <w:r w:rsidRPr="00B84835">
        <w:rPr>
          <w:b/>
          <w:bCs/>
          <w:sz w:val="24"/>
          <w:szCs w:val="24"/>
        </w:rPr>
        <w:br w:type="page"/>
      </w:r>
    </w:p>
    <w:p w14:paraId="17D46F11" w14:textId="558C6F0D" w:rsidR="005D11F7" w:rsidRDefault="00B84835">
      <w:pPr>
        <w:pStyle w:val="Ttulo1"/>
        <w:rPr>
          <w:rFonts w:ascii="Arial" w:hAnsi="Arial" w:cs="Arial"/>
        </w:rPr>
      </w:pPr>
      <w:bookmarkStart w:id="3" w:name="_Toc69377263"/>
      <w:r>
        <w:t>ANÁLISE ASSINTÓTICA</w:t>
      </w:r>
      <w:bookmarkEnd w:id="3"/>
    </w:p>
    <w:p w14:paraId="2CE4504A" w14:textId="77777777" w:rsidR="005D11F7" w:rsidRDefault="005D11F7">
      <w:pPr>
        <w:suppressAutoHyphens w:val="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br w:type="page"/>
      </w:r>
    </w:p>
    <w:p w14:paraId="4DE8E094" w14:textId="390AF614" w:rsidR="005D11F7" w:rsidRDefault="00B84835">
      <w:pPr>
        <w:pStyle w:val="Ttulo1"/>
      </w:pPr>
      <w:bookmarkStart w:id="4" w:name="_Toc329811653"/>
      <w:bookmarkStart w:id="5" w:name="_Toc69377264"/>
      <w:r>
        <w:t xml:space="preserve">TESTES E </w:t>
      </w:r>
      <w:r w:rsidR="005D11F7">
        <w:t>resultados</w:t>
      </w:r>
      <w:bookmarkEnd w:id="4"/>
      <w:bookmarkEnd w:id="5"/>
    </w:p>
    <w:p w14:paraId="79FC625B" w14:textId="77777777" w:rsidR="005D11F7" w:rsidRPr="00B84835" w:rsidRDefault="005D11F7"/>
    <w:p w14:paraId="62564008" w14:textId="20EA5958" w:rsidR="00146A4E" w:rsidRDefault="005D11F7" w:rsidP="00146A4E">
      <w:pPr>
        <w:tabs>
          <w:tab w:val="left" w:pos="851"/>
        </w:tabs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tab/>
      </w:r>
    </w:p>
    <w:p w14:paraId="797FF829" w14:textId="20DA7C8A" w:rsidR="005D11F7" w:rsidRDefault="005D11F7">
      <w:pPr>
        <w:suppressAutoHyphens w:val="0"/>
        <w:rPr>
          <w:rFonts w:ascii="Times" w:hAnsi="Times" w:cs="Times"/>
          <w:b/>
          <w:bCs/>
          <w:sz w:val="24"/>
          <w:szCs w:val="24"/>
        </w:rPr>
      </w:pPr>
    </w:p>
    <w:p w14:paraId="3D602E43" w14:textId="78E87B18" w:rsidR="005D11F7" w:rsidRDefault="00146A4E">
      <w:pPr>
        <w:pStyle w:val="Ttulo1"/>
        <w:rPr>
          <w:rFonts w:ascii="Arial" w:hAnsi="Arial" w:cs="Arial"/>
        </w:rPr>
      </w:pPr>
      <w:bookmarkStart w:id="6" w:name="_Toc69377265"/>
      <w:r>
        <w:br w:type="page"/>
      </w:r>
      <w:r w:rsidR="00B84835">
        <w:lastRenderedPageBreak/>
        <w:t>CONCLUSÃO</w:t>
      </w:r>
      <w:bookmarkEnd w:id="6"/>
    </w:p>
    <w:p w14:paraId="2DDB9370" w14:textId="77777777" w:rsidR="005D11F7" w:rsidRPr="00B84835" w:rsidRDefault="005D11F7"/>
    <w:p w14:paraId="1C33F403" w14:textId="09C73412" w:rsidR="005D11F7" w:rsidRDefault="005D11F7" w:rsidP="00146A4E">
      <w:pPr>
        <w:tabs>
          <w:tab w:val="left" w:pos="851"/>
        </w:tabs>
        <w:spacing w:line="360" w:lineRule="auto"/>
        <w:jc w:val="both"/>
        <w:rPr>
          <w:sz w:val="24"/>
          <w:szCs w:val="24"/>
        </w:rPr>
      </w:pPr>
      <w:r w:rsidRPr="00B84835">
        <w:rPr>
          <w:sz w:val="24"/>
          <w:szCs w:val="24"/>
        </w:rPr>
        <w:tab/>
      </w:r>
    </w:p>
    <w:p w14:paraId="1024E8D7" w14:textId="77777777" w:rsidR="005D11F7" w:rsidRPr="00B84835" w:rsidRDefault="005D11F7">
      <w:pPr>
        <w:suppressAutoHyphens w:val="0"/>
        <w:rPr>
          <w:b/>
          <w:bCs/>
          <w:sz w:val="24"/>
          <w:szCs w:val="24"/>
        </w:rPr>
      </w:pPr>
      <w:r w:rsidRPr="00B84835">
        <w:rPr>
          <w:b/>
          <w:bCs/>
          <w:sz w:val="24"/>
          <w:szCs w:val="24"/>
        </w:rPr>
        <w:br w:type="page"/>
      </w:r>
    </w:p>
    <w:p w14:paraId="73053A19" w14:textId="77777777" w:rsidR="005D11F7" w:rsidRPr="00B84835" w:rsidRDefault="005D11F7">
      <w:pPr>
        <w:pStyle w:val="Ttulo1"/>
        <w:numPr>
          <w:ilvl w:val="0"/>
          <w:numId w:val="0"/>
        </w:numPr>
        <w:ind w:left="432" w:hanging="432"/>
        <w:jc w:val="center"/>
        <w:rPr>
          <w:b w:val="0"/>
          <w:bCs w:val="0"/>
        </w:rPr>
      </w:pPr>
      <w:bookmarkStart w:id="7" w:name="_Toc329811655"/>
      <w:bookmarkStart w:id="8" w:name="_Toc69377266"/>
      <w:r>
        <w:t>REFERÊNCIAS</w:t>
      </w:r>
      <w:bookmarkEnd w:id="7"/>
      <w:bookmarkEnd w:id="8"/>
    </w:p>
    <w:p w14:paraId="2A92C18D" w14:textId="77777777" w:rsidR="005D11F7" w:rsidRPr="00B84835" w:rsidRDefault="005D11F7">
      <w:pPr>
        <w:pStyle w:val="Default"/>
      </w:pPr>
    </w:p>
    <w:p w14:paraId="5B180A6C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AQUINO, M. </w:t>
      </w:r>
      <w:r>
        <w:rPr>
          <w:rFonts w:ascii="Times New Roman" w:hAnsi="Times New Roman" w:cs="Times New Roman"/>
          <w:b/>
          <w:bCs/>
          <w:sz w:val="24"/>
          <w:szCs w:val="24"/>
        </w:rPr>
        <w:t>Como elaborar um projeto de pesquisa.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E42">
        <w:rPr>
          <w:rFonts w:ascii="Times New Roman" w:hAnsi="Times New Roman" w:cs="Times New Roman"/>
          <w:sz w:val="24"/>
          <w:szCs w:val="24"/>
        </w:rPr>
        <w:t xml:space="preserve">[S.I.]: Slideshare, 2012.  </w:t>
      </w:r>
      <w:r>
        <w:rPr>
          <w:rFonts w:ascii="Times New Roman" w:hAnsi="Times New Roman" w:cs="Times New Roman"/>
          <w:sz w:val="24"/>
          <w:szCs w:val="24"/>
        </w:rPr>
        <w:t xml:space="preserve">Disponível em: &lt;http://www.slideshare.net/projetocaramujoafricano/como-elaborar-um-projeto-de- pesquisa&gt;. Acesso em: 05 jul. 2012. </w:t>
      </w:r>
    </w:p>
    <w:p w14:paraId="4454C706" w14:textId="77777777" w:rsidR="005D11F7" w:rsidRDefault="005D11F7">
      <w:pPr>
        <w:pStyle w:val="SemEspaamento"/>
        <w:rPr>
          <w:rFonts w:ascii="Times New Roman" w:hAnsi="Times New Roman" w:cs="Times New Roman"/>
          <w:sz w:val="20"/>
          <w:szCs w:val="20"/>
        </w:rPr>
      </w:pPr>
    </w:p>
    <w:p w14:paraId="0363F957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>
        <w:rPr>
          <w:rFonts w:ascii="Times New Roman" w:hAnsi="Times New Roman" w:cs="Times New Roman"/>
          <w:b/>
          <w:bCs/>
          <w:sz w:val="24"/>
          <w:szCs w:val="24"/>
        </w:rPr>
        <w:t>NBR 6022</w:t>
      </w:r>
      <w:r>
        <w:rPr>
          <w:rFonts w:ascii="Times New Roman" w:hAnsi="Times New Roman" w:cs="Times New Roman"/>
          <w:sz w:val="24"/>
          <w:szCs w:val="24"/>
        </w:rPr>
        <w:t xml:space="preserve">: informação e documentação: artigo em publicação periódica científica impressa: apresentação. Rio de Janeiro, 2003. </w:t>
      </w:r>
    </w:p>
    <w:p w14:paraId="2D612F03" w14:textId="77777777" w:rsidR="005D11F7" w:rsidRPr="00B84835" w:rsidRDefault="005D11F7">
      <w:pPr>
        <w:rPr>
          <w:sz w:val="24"/>
          <w:szCs w:val="24"/>
        </w:rPr>
      </w:pPr>
    </w:p>
    <w:p w14:paraId="0455469B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>
        <w:rPr>
          <w:rFonts w:ascii="Times New Roman" w:hAnsi="Times New Roman" w:cs="Times New Roman"/>
          <w:b/>
          <w:bCs/>
          <w:sz w:val="24"/>
          <w:szCs w:val="24"/>
        </w:rPr>
        <w:t>NBR 6023</w:t>
      </w:r>
      <w:r>
        <w:rPr>
          <w:rFonts w:ascii="Times New Roman" w:hAnsi="Times New Roman" w:cs="Times New Roman"/>
          <w:sz w:val="24"/>
          <w:szCs w:val="24"/>
        </w:rPr>
        <w:t xml:space="preserve">: informação e documentação: referências: elaboração: apresentação. Rio de Janeiro, 2002. </w:t>
      </w:r>
    </w:p>
    <w:p w14:paraId="56826AD8" w14:textId="77777777" w:rsidR="005D11F7" w:rsidRPr="00B84835" w:rsidRDefault="005D11F7">
      <w:pPr>
        <w:rPr>
          <w:sz w:val="24"/>
          <w:szCs w:val="24"/>
        </w:rPr>
      </w:pPr>
    </w:p>
    <w:p w14:paraId="6449C5B2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>
        <w:rPr>
          <w:rFonts w:ascii="Times New Roman" w:hAnsi="Times New Roman" w:cs="Times New Roman"/>
          <w:b/>
          <w:bCs/>
          <w:sz w:val="24"/>
          <w:szCs w:val="24"/>
        </w:rPr>
        <w:t>NBR 6024</w:t>
      </w:r>
      <w:r>
        <w:rPr>
          <w:rFonts w:ascii="Times New Roman" w:hAnsi="Times New Roman" w:cs="Times New Roman"/>
          <w:sz w:val="24"/>
          <w:szCs w:val="24"/>
        </w:rPr>
        <w:t xml:space="preserve">: informação e documentação: numeração progressiva das seções de um documento: apresentação. Rio de Janeiro, 2012. </w:t>
      </w:r>
    </w:p>
    <w:p w14:paraId="7D3226B6" w14:textId="77777777" w:rsidR="005D11F7" w:rsidRPr="00B84835" w:rsidRDefault="005D11F7">
      <w:pPr>
        <w:rPr>
          <w:sz w:val="24"/>
          <w:szCs w:val="24"/>
        </w:rPr>
      </w:pPr>
    </w:p>
    <w:p w14:paraId="08040749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>
        <w:rPr>
          <w:rFonts w:ascii="Times New Roman" w:hAnsi="Times New Roman" w:cs="Times New Roman"/>
          <w:b/>
          <w:bCs/>
          <w:sz w:val="24"/>
          <w:szCs w:val="24"/>
        </w:rPr>
        <w:t>NBR 6027</w:t>
      </w:r>
      <w:r>
        <w:rPr>
          <w:rFonts w:ascii="Times New Roman" w:hAnsi="Times New Roman" w:cs="Times New Roman"/>
          <w:sz w:val="24"/>
          <w:szCs w:val="24"/>
        </w:rPr>
        <w:t xml:space="preserve">: informação e documentação: sumário: apresentação. Rio de Janeiro, 2003. </w:t>
      </w:r>
    </w:p>
    <w:p w14:paraId="1D98360A" w14:textId="77777777" w:rsidR="005D11F7" w:rsidRPr="00B84835" w:rsidRDefault="005D11F7">
      <w:pPr>
        <w:rPr>
          <w:sz w:val="24"/>
          <w:szCs w:val="24"/>
        </w:rPr>
      </w:pPr>
    </w:p>
    <w:p w14:paraId="735DF226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>
        <w:rPr>
          <w:rFonts w:ascii="Times New Roman" w:hAnsi="Times New Roman" w:cs="Times New Roman"/>
          <w:b/>
          <w:bCs/>
          <w:sz w:val="24"/>
          <w:szCs w:val="24"/>
        </w:rPr>
        <w:t>NBR 6028</w:t>
      </w:r>
      <w:r>
        <w:rPr>
          <w:rFonts w:ascii="Times New Roman" w:hAnsi="Times New Roman" w:cs="Times New Roman"/>
          <w:sz w:val="24"/>
          <w:szCs w:val="24"/>
        </w:rPr>
        <w:t xml:space="preserve">: informação e documentação: resumo: apresentação. Rio de Janeiro, 2003. </w:t>
      </w:r>
    </w:p>
    <w:p w14:paraId="761F97CF" w14:textId="77777777" w:rsidR="005D11F7" w:rsidRPr="00B84835" w:rsidRDefault="005D11F7">
      <w:pPr>
        <w:rPr>
          <w:sz w:val="24"/>
          <w:szCs w:val="24"/>
        </w:rPr>
      </w:pPr>
    </w:p>
    <w:p w14:paraId="350FD1B7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>
        <w:rPr>
          <w:rFonts w:ascii="Times New Roman" w:hAnsi="Times New Roman" w:cs="Times New Roman"/>
          <w:b/>
          <w:bCs/>
          <w:sz w:val="24"/>
          <w:szCs w:val="24"/>
        </w:rPr>
        <w:t>NBR 6033</w:t>
      </w:r>
      <w:r>
        <w:rPr>
          <w:rFonts w:ascii="Times New Roman" w:hAnsi="Times New Roman" w:cs="Times New Roman"/>
          <w:sz w:val="24"/>
          <w:szCs w:val="24"/>
        </w:rPr>
        <w:t xml:space="preserve">: ordem alfabética. Rio de Janeiro, 1989. </w:t>
      </w:r>
    </w:p>
    <w:p w14:paraId="3AED3A83" w14:textId="77777777" w:rsidR="005D11F7" w:rsidRPr="00B84835" w:rsidRDefault="005D11F7">
      <w:pPr>
        <w:rPr>
          <w:sz w:val="24"/>
          <w:szCs w:val="24"/>
        </w:rPr>
      </w:pPr>
    </w:p>
    <w:p w14:paraId="39EA960C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>
        <w:rPr>
          <w:rFonts w:ascii="Times New Roman" w:hAnsi="Times New Roman" w:cs="Times New Roman"/>
          <w:b/>
          <w:bCs/>
          <w:sz w:val="24"/>
          <w:szCs w:val="24"/>
        </w:rPr>
        <w:t>NBR 10520</w:t>
      </w:r>
      <w:r>
        <w:rPr>
          <w:rFonts w:ascii="Times New Roman" w:hAnsi="Times New Roman" w:cs="Times New Roman"/>
          <w:sz w:val="24"/>
          <w:szCs w:val="24"/>
        </w:rPr>
        <w:t xml:space="preserve">: informação e documentação: citações em documentos: apresentação. Rio de Janeiro, 2002. </w:t>
      </w:r>
    </w:p>
    <w:p w14:paraId="778B17C2" w14:textId="77777777" w:rsidR="005D11F7" w:rsidRPr="00B84835" w:rsidRDefault="005D11F7">
      <w:pPr>
        <w:suppressAutoHyphens w:val="0"/>
        <w:rPr>
          <w:sz w:val="24"/>
          <w:szCs w:val="24"/>
        </w:rPr>
      </w:pPr>
    </w:p>
    <w:p w14:paraId="2E1B5FAB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>
        <w:rPr>
          <w:rFonts w:ascii="Times New Roman" w:hAnsi="Times New Roman" w:cs="Times New Roman"/>
          <w:b/>
          <w:bCs/>
          <w:sz w:val="24"/>
          <w:szCs w:val="24"/>
        </w:rPr>
        <w:t>NBR 10719</w:t>
      </w:r>
      <w:r>
        <w:rPr>
          <w:rFonts w:ascii="Times New Roman" w:hAnsi="Times New Roman" w:cs="Times New Roman"/>
          <w:sz w:val="24"/>
          <w:szCs w:val="24"/>
        </w:rPr>
        <w:t xml:space="preserve">: informação e documentação: relatório técnico e/ou científico: apresentação. Rio de Janeiro, 2011. </w:t>
      </w:r>
    </w:p>
    <w:p w14:paraId="6B31F610" w14:textId="77777777" w:rsidR="005D11F7" w:rsidRPr="00B84835" w:rsidRDefault="005D11F7">
      <w:pPr>
        <w:suppressAutoHyphens w:val="0"/>
        <w:rPr>
          <w:sz w:val="24"/>
          <w:szCs w:val="24"/>
        </w:rPr>
      </w:pPr>
    </w:p>
    <w:p w14:paraId="76B9C6EF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>
        <w:rPr>
          <w:rFonts w:ascii="Times New Roman" w:hAnsi="Times New Roman" w:cs="Times New Roman"/>
          <w:b/>
          <w:bCs/>
          <w:sz w:val="24"/>
          <w:szCs w:val="24"/>
        </w:rPr>
        <w:t>NBR 14724</w:t>
      </w:r>
      <w:r>
        <w:rPr>
          <w:rFonts w:ascii="Times New Roman" w:hAnsi="Times New Roman" w:cs="Times New Roman"/>
          <w:sz w:val="24"/>
          <w:szCs w:val="24"/>
        </w:rPr>
        <w:t xml:space="preserve">: informação e documentação: trabalhos acadêmicos: apresentação. Rio de Janeiro, 2011. </w:t>
      </w:r>
    </w:p>
    <w:p w14:paraId="5011BA3B" w14:textId="77777777" w:rsidR="005D11F7" w:rsidRPr="00B84835" w:rsidRDefault="005D11F7">
      <w:pPr>
        <w:suppressAutoHyphens w:val="0"/>
        <w:rPr>
          <w:sz w:val="24"/>
          <w:szCs w:val="24"/>
        </w:rPr>
      </w:pPr>
    </w:p>
    <w:p w14:paraId="53224991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ASSOCIAÇÃO BRASILEIRA DE NORMAS TÉCNICAS. </w:t>
      </w:r>
      <w:r>
        <w:rPr>
          <w:rFonts w:ascii="Times New Roman" w:hAnsi="Times New Roman" w:cs="Times New Roman"/>
          <w:b/>
          <w:bCs/>
          <w:sz w:val="24"/>
          <w:szCs w:val="24"/>
        </w:rPr>
        <w:t>NBR 15287</w:t>
      </w:r>
      <w:r>
        <w:rPr>
          <w:rFonts w:ascii="Times New Roman" w:hAnsi="Times New Roman" w:cs="Times New Roman"/>
          <w:sz w:val="24"/>
          <w:szCs w:val="24"/>
        </w:rPr>
        <w:t xml:space="preserve">: informação e documentação: projeto de pesquisa: apresentação. Rio de Janeiro, 2011. </w:t>
      </w:r>
    </w:p>
    <w:p w14:paraId="656D1B3C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25BACBA7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CERVO, A. L; BERVIAN, P. A. </w:t>
      </w:r>
      <w:r>
        <w:rPr>
          <w:rFonts w:ascii="Times New Roman" w:hAnsi="Times New Roman" w:cs="Times New Roman"/>
          <w:b/>
          <w:bCs/>
          <w:sz w:val="24"/>
          <w:szCs w:val="24"/>
        </w:rPr>
        <w:t>Metodologia Científica</w:t>
      </w:r>
      <w:r>
        <w:rPr>
          <w:rFonts w:ascii="Times New Roman" w:hAnsi="Times New Roman" w:cs="Times New Roman"/>
          <w:sz w:val="24"/>
          <w:szCs w:val="24"/>
        </w:rPr>
        <w:t>. 5. ed. São Paulo: Prentice Hall do Brasil, 2002.</w:t>
      </w:r>
    </w:p>
    <w:p w14:paraId="0A238D01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10E50FD8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FUNDAÇÃO INSTITUTO BRASILEIRO DE GEOGRAFIA E ESTATÍSTICA. </w:t>
      </w:r>
      <w:r>
        <w:rPr>
          <w:rFonts w:ascii="Times New Roman" w:hAnsi="Times New Roman" w:cs="Times New Roman"/>
          <w:b/>
          <w:bCs/>
          <w:sz w:val="24"/>
          <w:szCs w:val="24"/>
        </w:rPr>
        <w:t>Normas de apresentação tabular.</w:t>
      </w:r>
      <w:r>
        <w:rPr>
          <w:rFonts w:ascii="Times New Roman" w:hAnsi="Times New Roman" w:cs="Times New Roman"/>
          <w:sz w:val="24"/>
          <w:szCs w:val="24"/>
        </w:rPr>
        <w:t xml:space="preserve"> 3. ed. Rio de Janeiro, 1993</w:t>
      </w:r>
    </w:p>
    <w:p w14:paraId="2A17E3F1" w14:textId="287055E1" w:rsidR="005D11F7" w:rsidRDefault="005D11F7" w:rsidP="00B37AF4">
      <w:pPr>
        <w:suppressAutoHyphens w:val="0"/>
        <w:rPr>
          <w:rFonts w:ascii="Times" w:hAnsi="Times" w:cs="Times"/>
        </w:rPr>
      </w:pPr>
    </w:p>
    <w:p w14:paraId="71904F84" w14:textId="77777777" w:rsidR="005D11F7" w:rsidRDefault="005D11F7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sectPr w:rsidR="005D11F7" w:rsidSect="00B37AF4">
      <w:headerReference w:type="default" r:id="rId8"/>
      <w:footerReference w:type="default" r:id="rId9"/>
      <w:pgSz w:w="11905" w:h="16837" w:code="9"/>
      <w:pgMar w:top="1701" w:right="1134" w:bottom="1134" w:left="1701" w:header="851" w:footer="851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42E7" w14:textId="77777777" w:rsidR="00861B52" w:rsidRPr="00B84835" w:rsidRDefault="00861B52">
      <w:r w:rsidRPr="00B84835">
        <w:separator/>
      </w:r>
    </w:p>
  </w:endnote>
  <w:endnote w:type="continuationSeparator" w:id="0">
    <w:p w14:paraId="488D38B5" w14:textId="77777777" w:rsidR="00861B52" w:rsidRPr="00B84835" w:rsidRDefault="00861B52">
      <w:r w:rsidRPr="00B8483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94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??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FEC9" w14:textId="006FB274" w:rsidR="005D11F7" w:rsidRDefault="005D11F7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7D60" w14:textId="77777777" w:rsidR="00861B52" w:rsidRPr="00B84835" w:rsidRDefault="00861B52">
      <w:r w:rsidRPr="00B84835">
        <w:separator/>
      </w:r>
    </w:p>
  </w:footnote>
  <w:footnote w:type="continuationSeparator" w:id="0">
    <w:p w14:paraId="7DD7A340" w14:textId="77777777" w:rsidR="00861B52" w:rsidRPr="00B84835" w:rsidRDefault="00861B52">
      <w:r w:rsidRPr="00B8483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31E25" w14:textId="77777777" w:rsidR="00B84835" w:rsidRDefault="00B84835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36063BF" w14:textId="77777777" w:rsidR="005D11F7" w:rsidRPr="00B84835" w:rsidRDefault="005D11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504B1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BE56661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suff w:val="nothing"/>
      <w:lvlText w:val=""/>
      <w:lvlJc w:val="left"/>
      <w:pPr>
        <w:tabs>
          <w:tab w:val="num" w:pos="0"/>
        </w:tabs>
      </w:pPr>
      <w:rPr>
        <w:rFonts w:ascii="Wingdings" w:hAnsi="Wingdings" w:cs="Wingdings"/>
        <w:sz w:val="16"/>
        <w:szCs w:val="16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bullet"/>
      <w:suff w:val="nothing"/>
      <w:lvlText w:val=""/>
      <w:lvlJc w:val="left"/>
      <w:pPr>
        <w:tabs>
          <w:tab w:val="num" w:pos="0"/>
        </w:tabs>
      </w:pPr>
      <w:rPr>
        <w:rFonts w:ascii="Wingdings" w:hAnsi="Wingdings" w:cs="Wingdings"/>
        <w:sz w:val="16"/>
        <w:szCs w:val="16"/>
      </w:rPr>
    </w:lvl>
  </w:abstractNum>
  <w:abstractNum w:abstractNumId="4" w15:restartNumberingAfterBreak="0">
    <w:nsid w:val="00000004"/>
    <w:multiLevelType w:val="multilevel"/>
    <w:tmpl w:val="00000004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</w:pPr>
      <w:rPr>
        <w:rFonts w:ascii="Times New Roman" w:hAnsi="Times New Roman" w:cs="Times New Roman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 w:cs="Symbol"/>
        <w:sz w:val="16"/>
        <w:szCs w:val="16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 w:cs="Symbol"/>
        <w:sz w:val="16"/>
        <w:szCs w:val="16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 w:cs="Symbol"/>
        <w:sz w:val="16"/>
        <w:szCs w:val="16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 w:cs="Symbol"/>
        <w:sz w:val="16"/>
        <w:szCs w:val="16"/>
      </w:rPr>
    </w:lvl>
    <w:lvl w:ilvl="4">
      <w:start w:val="1"/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 w:cs="Symbol"/>
        <w:sz w:val="16"/>
        <w:szCs w:val="16"/>
      </w:rPr>
    </w:lvl>
    <w:lvl w:ilvl="5">
      <w:start w:val="1"/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 w:cs="Symbol"/>
        <w:sz w:val="16"/>
        <w:szCs w:val="16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 w:cs="Symbol"/>
        <w:sz w:val="16"/>
        <w:szCs w:val="16"/>
      </w:rPr>
    </w:lvl>
    <w:lvl w:ilvl="7">
      <w:start w:val="1"/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 w:cs="Symbol"/>
        <w:sz w:val="16"/>
        <w:szCs w:val="16"/>
      </w:rPr>
    </w:lvl>
    <w:lvl w:ilvl="8">
      <w:start w:val="1"/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 w:cs="Symbol"/>
        <w:sz w:val="16"/>
        <w:szCs w:val="16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"/>
      <w:lvlJc w:val="left"/>
      <w:pPr>
        <w:tabs>
          <w:tab w:val="num" w:pos="0"/>
        </w:tabs>
      </w:pPr>
      <w:rPr>
        <w:rFonts w:ascii="Wingdings" w:hAnsi="Wingdings" w:cs="Wingdings"/>
        <w:sz w:val="16"/>
        <w:szCs w:val="16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</w:pPr>
      <w:rPr>
        <w:rFonts w:ascii="font294" w:hAnsi="Calibri" w:cs="font294"/>
        <w:sz w:val="16"/>
        <w:szCs w:val="16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</w:pPr>
      <w:rPr>
        <w:rFonts w:ascii="font294" w:hAnsi="Calibri" w:cs="font294"/>
        <w:sz w:val="16"/>
        <w:szCs w:val="16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</w:pPr>
      <w:rPr>
        <w:rFonts w:ascii="font294" w:hAnsi="Calibri" w:cs="font294"/>
        <w:sz w:val="16"/>
        <w:szCs w:val="16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</w:pPr>
      <w:rPr>
        <w:rFonts w:ascii="font294" w:hAnsi="Calibri" w:cs="font294"/>
        <w:sz w:val="16"/>
        <w:szCs w:val="16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</w:pPr>
      <w:rPr>
        <w:rFonts w:ascii="font294" w:hAnsi="Calibri" w:cs="font294"/>
        <w:sz w:val="16"/>
        <w:szCs w:val="16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</w:pPr>
      <w:rPr>
        <w:rFonts w:ascii="font294" w:hAnsi="Calibri" w:cs="font294"/>
        <w:sz w:val="16"/>
        <w:szCs w:val="16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</w:pPr>
      <w:rPr>
        <w:rFonts w:ascii="font294" w:hAnsi="Calibri" w:cs="font294"/>
        <w:sz w:val="16"/>
        <w:szCs w:val="16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</w:pPr>
      <w:rPr>
        <w:rFonts w:ascii="font294" w:hAnsi="Calibri" w:cs="font294"/>
        <w:sz w:val="16"/>
        <w:szCs w:val="16"/>
      </w:rPr>
    </w:lvl>
  </w:abstractNum>
  <w:abstractNum w:abstractNumId="7" w15:restartNumberingAfterBreak="0">
    <w:nsid w:val="00000007"/>
    <w:multiLevelType w:val="multilevel"/>
    <w:tmpl w:val="00000007"/>
    <w:lvl w:ilvl="0">
      <w:start w:val="3"/>
      <w:numFmt w:val="decimal"/>
      <w:suff w:val="nothing"/>
      <w:lvlText w:val="%1.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26"/>
        <w:szCs w:val="26"/>
      </w:rPr>
    </w:lvl>
    <w:lvl w:ilvl="1">
      <w:start w:val="2"/>
      <w:numFmt w:val="decimal"/>
      <w:suff w:val="nothing"/>
      <w:lvlText w:val="%1.%2.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26"/>
        <w:szCs w:val="26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</w:pPr>
      <w:rPr>
        <w:rFonts w:ascii="Times New Roman" w:hAnsi="Times New Roman" w:cs="Times New Roman"/>
      </w:rPr>
    </w:lvl>
  </w:abstractNum>
  <w:abstractNum w:abstractNumId="8" w15:restartNumberingAfterBreak="0">
    <w:nsid w:val="00000008"/>
    <w:multiLevelType w:val="multilevel"/>
    <w:tmpl w:val="00000008"/>
    <w:lvl w:ilvl="0">
      <w:start w:val="4"/>
      <w:numFmt w:val="decimal"/>
      <w:suff w:val="nothing"/>
      <w:lvlText w:val="%1.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26"/>
        <w:szCs w:val="26"/>
      </w:rPr>
    </w:lvl>
    <w:lvl w:ilvl="1">
      <w:numFmt w:val="decimal"/>
      <w:suff w:val="nothing"/>
      <w:lvlText w:val="%1.%2.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26"/>
        <w:szCs w:val="26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</w:pPr>
      <w:rPr>
        <w:rFonts w:ascii="Times New Roman" w:hAnsi="Times New Roman" w:cs="Times New Roman"/>
      </w:rPr>
    </w:lvl>
  </w:abstractNum>
  <w:abstractNum w:abstractNumId="9" w15:restartNumberingAfterBreak="0">
    <w:nsid w:val="00000009"/>
    <w:multiLevelType w:val="multilevel"/>
    <w:tmpl w:val="00000009"/>
    <w:lvl w:ilvl="0">
      <w:start w:val="1"/>
      <w:numFmt w:val="bullet"/>
      <w:suff w:val="nothing"/>
      <w:lvlText w:val=""/>
      <w:lvlJc w:val="left"/>
      <w:pPr>
        <w:tabs>
          <w:tab w:val="num" w:pos="0"/>
        </w:tabs>
      </w:pPr>
      <w:rPr>
        <w:rFonts w:ascii="Wingdings" w:hAnsi="Wingdings" w:cs="Wingdings"/>
        <w:sz w:val="16"/>
        <w:szCs w:val="16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26"/>
        <w:szCs w:val="26"/>
      </w:r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26"/>
        <w:szCs w:val="26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26"/>
        <w:szCs w:val="26"/>
      </w:r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26"/>
        <w:szCs w:val="26"/>
      </w:r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26"/>
        <w:szCs w:val="26"/>
      </w:r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26"/>
        <w:szCs w:val="26"/>
      </w:r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26"/>
        <w:szCs w:val="26"/>
      </w:r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26"/>
        <w:szCs w:val="26"/>
      </w:rPr>
    </w:lvl>
  </w:abstractNum>
  <w:abstractNum w:abstractNumId="10" w15:restartNumberingAfterBreak="0">
    <w:nsid w:val="03B84AAB"/>
    <w:multiLevelType w:val="hybridMultilevel"/>
    <w:tmpl w:val="8AB24A84"/>
    <w:lvl w:ilvl="0" w:tplc="CF3227B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C4E411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</w:rPr>
    </w:lvl>
  </w:abstractNum>
  <w:abstractNum w:abstractNumId="12" w15:restartNumberingAfterBreak="0">
    <w:nsid w:val="1092715A"/>
    <w:multiLevelType w:val="multilevel"/>
    <w:tmpl w:val="BDDC3E9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15452000"/>
    <w:multiLevelType w:val="multilevel"/>
    <w:tmpl w:val="CD6C301C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-%3."/>
      <w:lvlJc w:val="left"/>
      <w:pPr>
        <w:ind w:left="128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-%3.%4."/>
      <w:lvlJc w:val="left"/>
      <w:pPr>
        <w:ind w:left="1932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-%3.%4.%5."/>
      <w:lvlJc w:val="left"/>
      <w:pPr>
        <w:ind w:left="221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."/>
      <w:lvlJc w:val="left"/>
      <w:pPr>
        <w:ind w:left="286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-%3.%4.%5.%6.%7."/>
      <w:lvlJc w:val="left"/>
      <w:pPr>
        <w:ind w:left="314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-%3.%4.%5.%6.%7.%8."/>
      <w:lvlJc w:val="left"/>
      <w:pPr>
        <w:ind w:left="378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-%3.%4.%5.%6.%7.%8.%9."/>
      <w:lvlJc w:val="left"/>
      <w:pPr>
        <w:ind w:left="4072" w:hanging="180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20E40214"/>
    <w:multiLevelType w:val="hybridMultilevel"/>
    <w:tmpl w:val="C1D0EEC0"/>
    <w:lvl w:ilvl="0" w:tplc="0416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1F84E58"/>
    <w:multiLevelType w:val="hybridMultilevel"/>
    <w:tmpl w:val="7F94BC98"/>
    <w:lvl w:ilvl="0" w:tplc="96CA2C0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6" w15:restartNumberingAfterBreak="0">
    <w:nsid w:val="21FC6D64"/>
    <w:multiLevelType w:val="hybridMultilevel"/>
    <w:tmpl w:val="D980A22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F45DD7"/>
    <w:multiLevelType w:val="multilevel"/>
    <w:tmpl w:val="23D653E8"/>
    <w:lvl w:ilvl="0">
      <w:start w:val="1"/>
      <w:numFmt w:val="decimal"/>
      <w:pStyle w:val="PargrafodaLista"/>
      <w:lvlText w:val="%1."/>
      <w:lvlJc w:val="left"/>
      <w:pPr>
        <w:ind w:left="1068" w:hanging="359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500" w:hanging="791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932" w:hanging="122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436" w:hanging="1727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940" w:hanging="2231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2C586892"/>
    <w:multiLevelType w:val="hybridMultilevel"/>
    <w:tmpl w:val="E64A6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C684886"/>
    <w:multiLevelType w:val="multilevel"/>
    <w:tmpl w:val="138A1A4E"/>
    <w:lvl w:ilvl="0">
      <w:start w:val="2"/>
      <w:numFmt w:val="decimal"/>
      <w:lvlText w:val="%1.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-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7404BB0"/>
    <w:multiLevelType w:val="hybridMultilevel"/>
    <w:tmpl w:val="B80C35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A6158BA"/>
    <w:multiLevelType w:val="hybridMultilevel"/>
    <w:tmpl w:val="5D305844"/>
    <w:lvl w:ilvl="0" w:tplc="A538DF4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0FC45D8"/>
    <w:multiLevelType w:val="hybridMultilevel"/>
    <w:tmpl w:val="922AE26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33D2EC2"/>
    <w:multiLevelType w:val="hybridMultilevel"/>
    <w:tmpl w:val="30684BC6"/>
    <w:lvl w:ilvl="0" w:tplc="90E04EB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4BAF45EA"/>
    <w:multiLevelType w:val="multilevel"/>
    <w:tmpl w:val="D65043A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4C897B4E"/>
    <w:multiLevelType w:val="multilevel"/>
    <w:tmpl w:val="4860E13E"/>
    <w:lvl w:ilvl="0">
      <w:start w:val="6"/>
      <w:numFmt w:val="decimal"/>
      <w:lvlText w:val="%1.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58533E4F"/>
    <w:multiLevelType w:val="hybridMultilevel"/>
    <w:tmpl w:val="BDDC3E94"/>
    <w:lvl w:ilvl="0" w:tplc="814E1B6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7" w15:restartNumberingAfterBreak="0">
    <w:nsid w:val="5D97287E"/>
    <w:multiLevelType w:val="multilevel"/>
    <w:tmpl w:val="3CCA78F8"/>
    <w:lvl w:ilvl="0">
      <w:start w:val="6"/>
      <w:numFmt w:val="decimal"/>
      <w:lvlText w:val="%1.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64AB351E"/>
    <w:multiLevelType w:val="hybridMultilevel"/>
    <w:tmpl w:val="35882DC2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9" w15:restartNumberingAfterBreak="0">
    <w:nsid w:val="66CB3BFE"/>
    <w:multiLevelType w:val="hybridMultilevel"/>
    <w:tmpl w:val="A704BF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75C7F6F"/>
    <w:multiLevelType w:val="hybridMultilevel"/>
    <w:tmpl w:val="9D4CD856"/>
    <w:lvl w:ilvl="0" w:tplc="58AAFD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1" w15:restartNumberingAfterBreak="0">
    <w:nsid w:val="6F555045"/>
    <w:multiLevelType w:val="multilevel"/>
    <w:tmpl w:val="57FE164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5EB0910"/>
    <w:multiLevelType w:val="hybridMultilevel"/>
    <w:tmpl w:val="AEFEC56A"/>
    <w:lvl w:ilvl="0" w:tplc="6FCEB4FE">
      <w:numFmt w:val="bullet"/>
      <w:lvlText w:val=""/>
      <w:lvlJc w:val="left"/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3"/>
  </w:num>
  <w:num w:numId="11">
    <w:abstractNumId w:val="28"/>
  </w:num>
  <w:num w:numId="12">
    <w:abstractNumId w:val="30"/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14">
    <w:abstractNumId w:val="21"/>
  </w:num>
  <w:num w:numId="15">
    <w:abstractNumId w:val="31"/>
  </w:num>
  <w:num w:numId="16">
    <w:abstractNumId w:val="32"/>
  </w:num>
  <w:num w:numId="17">
    <w:abstractNumId w:val="14"/>
  </w:num>
  <w:num w:numId="18">
    <w:abstractNumId w:val="19"/>
  </w:num>
  <w:num w:numId="19">
    <w:abstractNumId w:val="15"/>
  </w:num>
  <w:num w:numId="20">
    <w:abstractNumId w:val="23"/>
  </w:num>
  <w:num w:numId="21">
    <w:abstractNumId w:val="18"/>
  </w:num>
  <w:num w:numId="22">
    <w:abstractNumId w:val="29"/>
  </w:num>
  <w:num w:numId="23">
    <w:abstractNumId w:val="20"/>
  </w:num>
  <w:num w:numId="24">
    <w:abstractNumId w:val="25"/>
  </w:num>
  <w:num w:numId="25">
    <w:abstractNumId w:val="27"/>
  </w:num>
  <w:num w:numId="26">
    <w:abstractNumId w:val="16"/>
  </w:num>
  <w:num w:numId="27">
    <w:abstractNumId w:val="22"/>
  </w:num>
  <w:num w:numId="28">
    <w:abstractNumId w:val="24"/>
  </w:num>
  <w:num w:numId="29">
    <w:abstractNumId w:val="10"/>
  </w:num>
  <w:num w:numId="30">
    <w:abstractNumId w:val="26"/>
  </w:num>
  <w:num w:numId="31">
    <w:abstractNumId w:val="17"/>
  </w:num>
  <w:num w:numId="32">
    <w:abstractNumId w:val="12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11F7"/>
    <w:rsid w:val="00090515"/>
    <w:rsid w:val="00146A4E"/>
    <w:rsid w:val="003433F4"/>
    <w:rsid w:val="005D11F7"/>
    <w:rsid w:val="00861B52"/>
    <w:rsid w:val="009B3889"/>
    <w:rsid w:val="00B07B05"/>
    <w:rsid w:val="00B37AF4"/>
    <w:rsid w:val="00B84835"/>
    <w:rsid w:val="00D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FEE974"/>
  <w15:docId w15:val="{28F59903-F788-4ACA-A513-71C517FA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MS ??" w:hAnsi="Times New Roman"/>
      <w:lang w:eastAsia="ar-SA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numPr>
        <w:numId w:val="1"/>
      </w:numPr>
      <w:spacing w:before="240" w:after="60"/>
      <w:outlineLvl w:val="0"/>
    </w:pPr>
    <w:rPr>
      <w:b/>
      <w:bCs/>
      <w:caps/>
      <w:kern w:val="32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keepLines/>
      <w:numPr>
        <w:ilvl w:val="2"/>
        <w:numId w:val="1"/>
      </w:numPr>
      <w:spacing w:before="200"/>
      <w:outlineLvl w:val="2"/>
    </w:pPr>
    <w:rPr>
      <w:rFonts w:eastAsia="MS ????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numPr>
        <w:ilvl w:val="3"/>
        <w:numId w:val="1"/>
      </w:numPr>
      <w:jc w:val="center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 w:cs="Cambria"/>
      <w:i/>
      <w:i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 w:cs="Cambria"/>
      <w:i/>
      <w:iCs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 w:cs="Cambria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 w:cs="Cambria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Pr>
      <w:rFonts w:ascii="Times New Roman" w:hAnsi="Times New Roman" w:cs="Times New Roman"/>
      <w:b/>
      <w:bCs/>
      <w:caps/>
      <w:kern w:val="32"/>
      <w:sz w:val="24"/>
      <w:szCs w:val="24"/>
      <w:lang w:eastAsia="ar-SA" w:bidi="ar-SA"/>
    </w:rPr>
  </w:style>
  <w:style w:type="character" w:customStyle="1" w:styleId="Ttulo2Char">
    <w:name w:val="Título 2 Char"/>
    <w:link w:val="Ttulo2"/>
    <w:uiPriority w:val="99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Ttulo3Char">
    <w:name w:val="Título 3 Char"/>
    <w:link w:val="Ttulo3"/>
    <w:uiPriority w:val="99"/>
    <w:rPr>
      <w:rFonts w:ascii="Times New Roman" w:eastAsia="MS ????" w:hAnsi="Times New Roman" w:cs="Times New Roman"/>
      <w:b/>
      <w:bCs/>
      <w:sz w:val="24"/>
      <w:szCs w:val="24"/>
      <w:lang w:eastAsia="ar-SA" w:bidi="ar-SA"/>
    </w:rPr>
  </w:style>
  <w:style w:type="character" w:customStyle="1" w:styleId="Ttulo4Char">
    <w:name w:val="Título 4 Char"/>
    <w:link w:val="Ttulo4"/>
    <w:uiPriority w:val="99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Ttulo5Char">
    <w:name w:val="Título 5 Char"/>
    <w:link w:val="Ttulo5"/>
    <w:uiPriority w:val="99"/>
    <w:rPr>
      <w:rFonts w:ascii="Cambria" w:eastAsia="MS ????" w:hAnsi="Cambria" w:cs="Cambria"/>
      <w:color w:val="auto"/>
      <w:sz w:val="20"/>
      <w:szCs w:val="20"/>
      <w:lang w:eastAsia="ar-SA" w:bidi="ar-SA"/>
    </w:rPr>
  </w:style>
  <w:style w:type="character" w:customStyle="1" w:styleId="Ttulo6Char">
    <w:name w:val="Título 6 Char"/>
    <w:link w:val="Ttulo6"/>
    <w:uiPriority w:val="99"/>
    <w:rPr>
      <w:rFonts w:ascii="Cambria" w:eastAsia="MS ????" w:hAnsi="Cambria" w:cs="Cambria"/>
      <w:i/>
      <w:iCs/>
      <w:color w:val="auto"/>
      <w:sz w:val="20"/>
      <w:szCs w:val="20"/>
      <w:lang w:eastAsia="ar-SA" w:bidi="ar-SA"/>
    </w:rPr>
  </w:style>
  <w:style w:type="character" w:customStyle="1" w:styleId="Ttulo7Char">
    <w:name w:val="Título 7 Char"/>
    <w:link w:val="Ttulo7"/>
    <w:uiPriority w:val="99"/>
    <w:rPr>
      <w:rFonts w:ascii="Cambria" w:eastAsia="MS ????" w:hAnsi="Cambria" w:cs="Cambria"/>
      <w:i/>
      <w:iCs/>
      <w:color w:val="auto"/>
      <w:sz w:val="20"/>
      <w:szCs w:val="20"/>
      <w:lang w:eastAsia="ar-SA" w:bidi="ar-SA"/>
    </w:rPr>
  </w:style>
  <w:style w:type="character" w:customStyle="1" w:styleId="Ttulo8Char">
    <w:name w:val="Título 8 Char"/>
    <w:link w:val="Ttulo8"/>
    <w:uiPriority w:val="99"/>
    <w:rPr>
      <w:rFonts w:ascii="Cambria" w:eastAsia="MS ????" w:hAnsi="Cambria" w:cs="Cambria"/>
      <w:color w:val="auto"/>
      <w:sz w:val="20"/>
      <w:szCs w:val="20"/>
      <w:lang w:eastAsia="ar-SA" w:bidi="ar-SA"/>
    </w:rPr>
  </w:style>
  <w:style w:type="character" w:customStyle="1" w:styleId="Ttulo9Char">
    <w:name w:val="Título 9 Char"/>
    <w:link w:val="Ttulo9"/>
    <w:uiPriority w:val="99"/>
    <w:rPr>
      <w:rFonts w:ascii="Cambria" w:eastAsia="MS ????" w:hAnsi="Cambria" w:cs="Cambria"/>
      <w:i/>
      <w:iCs/>
      <w:color w:val="auto"/>
      <w:sz w:val="20"/>
      <w:szCs w:val="20"/>
      <w:lang w:eastAsia="ar-SA" w:bidi="ar-SA"/>
    </w:rPr>
  </w:style>
  <w:style w:type="character" w:customStyle="1" w:styleId="WW8Num2z0">
    <w:name w:val="WW8Num2z0"/>
    <w:uiPriority w:val="99"/>
    <w:rPr>
      <w:rFonts w:ascii="Wingdings" w:hAnsi="Wingdings" w:cs="Wingdings"/>
    </w:rPr>
  </w:style>
  <w:style w:type="character" w:customStyle="1" w:styleId="WW8Num3z0">
    <w:name w:val="WW8Num3z0"/>
    <w:uiPriority w:val="99"/>
    <w:rPr>
      <w:rFonts w:ascii="Symbol" w:hAnsi="Symbol" w:cs="Symbol"/>
    </w:rPr>
  </w:style>
  <w:style w:type="character" w:customStyle="1" w:styleId="WW8Num4z0">
    <w:name w:val="WW8Num4z0"/>
    <w:uiPriority w:val="99"/>
    <w:rPr>
      <w:rFonts w:ascii="Wingdings" w:hAnsi="Wingdings" w:cs="Wingdings"/>
      <w:color w:val="000000"/>
    </w:rPr>
  </w:style>
  <w:style w:type="character" w:customStyle="1" w:styleId="Absatz-Standardschriftart">
    <w:name w:val="Absatz-Standardschriftart"/>
    <w:uiPriority w:val="99"/>
  </w:style>
  <w:style w:type="character" w:customStyle="1" w:styleId="WW8Num1z0">
    <w:name w:val="WW8Num1z0"/>
    <w:uiPriority w:val="99"/>
    <w:rPr>
      <w:rFonts w:ascii="StarSymbol" w:eastAsia="StarSymbol" w:cs="StarSymbol"/>
    </w:rPr>
  </w:style>
  <w:style w:type="character" w:customStyle="1" w:styleId="WW8Num2z1">
    <w:name w:val="WW8Num2z1"/>
    <w:uiPriority w:val="99"/>
    <w:rPr>
      <w:rFonts w:ascii="Courier New" w:hAnsi="Courier New" w:cs="Courier New"/>
    </w:rPr>
  </w:style>
  <w:style w:type="character" w:customStyle="1" w:styleId="WW8Num2z3">
    <w:name w:val="WW8Num2z3"/>
    <w:uiPriority w:val="99"/>
    <w:rPr>
      <w:rFonts w:ascii="Symbol" w:hAnsi="Symbol" w:cs="Symbol"/>
    </w:rPr>
  </w:style>
  <w:style w:type="character" w:customStyle="1" w:styleId="WW8Num3z1">
    <w:name w:val="WW8Num3z1"/>
    <w:uiPriority w:val="99"/>
    <w:rPr>
      <w:rFonts w:ascii="Courier New" w:hAnsi="Courier New" w:cs="Courier New"/>
    </w:rPr>
  </w:style>
  <w:style w:type="character" w:customStyle="1" w:styleId="WW8Num3z2">
    <w:name w:val="WW8Num3z2"/>
    <w:uiPriority w:val="99"/>
    <w:rPr>
      <w:rFonts w:ascii="Wingdings" w:hAnsi="Wingdings" w:cs="Wingdings"/>
    </w:rPr>
  </w:style>
  <w:style w:type="character" w:customStyle="1" w:styleId="WW8Num4z1">
    <w:name w:val="WW8Num4z1"/>
    <w:uiPriority w:val="99"/>
    <w:rPr>
      <w:rFonts w:ascii="Symbol" w:hAnsi="Symbol" w:cs="Symbol"/>
    </w:rPr>
  </w:style>
  <w:style w:type="character" w:customStyle="1" w:styleId="WW8Num5z0">
    <w:name w:val="WW8Num5z0"/>
    <w:uiPriority w:val="99"/>
    <w:rPr>
      <w:rFonts w:ascii="Wingdings" w:hAnsi="Wingdings" w:cs="Wingdings"/>
      <w:color w:val="000000"/>
    </w:rPr>
  </w:style>
  <w:style w:type="character" w:customStyle="1" w:styleId="WW8Num5z1">
    <w:name w:val="WW8Num5z1"/>
    <w:uiPriority w:val="99"/>
    <w:rPr>
      <w:rFonts w:ascii="Courier New" w:hAnsi="Courier New" w:cs="Courier New"/>
    </w:rPr>
  </w:style>
  <w:style w:type="character" w:customStyle="1" w:styleId="WW8Num5z2">
    <w:name w:val="WW8Num5z2"/>
    <w:uiPriority w:val="99"/>
    <w:rPr>
      <w:rFonts w:ascii="Wingdings" w:hAnsi="Wingdings" w:cs="Wingdings"/>
    </w:rPr>
  </w:style>
  <w:style w:type="character" w:customStyle="1" w:styleId="WW8Num5z3">
    <w:name w:val="WW8Num5z3"/>
    <w:uiPriority w:val="99"/>
    <w:rPr>
      <w:rFonts w:ascii="Symbol" w:hAnsi="Symbol" w:cs="Symbol"/>
    </w:rPr>
  </w:style>
  <w:style w:type="character" w:customStyle="1" w:styleId="WW8Num6z0">
    <w:name w:val="WW8Num6z0"/>
    <w:uiPriority w:val="99"/>
    <w:rPr>
      <w:rFonts w:ascii="Wingdings" w:hAnsi="Wingdings" w:cs="Wingdings"/>
      <w:color w:val="000000"/>
    </w:rPr>
  </w:style>
  <w:style w:type="character" w:customStyle="1" w:styleId="WW8Num6z1">
    <w:name w:val="WW8Num6z1"/>
    <w:uiPriority w:val="99"/>
    <w:rPr>
      <w:rFonts w:ascii="Courier New" w:hAnsi="Courier New" w:cs="Courier New"/>
    </w:rPr>
  </w:style>
  <w:style w:type="character" w:customStyle="1" w:styleId="WW8Num6z2">
    <w:name w:val="WW8Num6z2"/>
    <w:uiPriority w:val="99"/>
    <w:rPr>
      <w:rFonts w:ascii="Wingdings" w:hAnsi="Wingdings" w:cs="Wingdings"/>
    </w:rPr>
  </w:style>
  <w:style w:type="character" w:customStyle="1" w:styleId="WW8Num6z3">
    <w:name w:val="WW8Num6z3"/>
    <w:uiPriority w:val="99"/>
    <w:rPr>
      <w:rFonts w:ascii="Symbol" w:hAnsi="Symbol" w:cs="Symbol"/>
    </w:rPr>
  </w:style>
  <w:style w:type="character" w:customStyle="1" w:styleId="WW8Num7z0">
    <w:name w:val="WW8Num7z0"/>
    <w:uiPriority w:val="99"/>
    <w:rPr>
      <w:rFonts w:ascii="Wingdings" w:hAnsi="Wingdings" w:cs="Wingdings"/>
    </w:rPr>
  </w:style>
  <w:style w:type="character" w:customStyle="1" w:styleId="WW8Num7z1">
    <w:name w:val="WW8Num7z1"/>
    <w:uiPriority w:val="99"/>
    <w:rPr>
      <w:rFonts w:ascii="Courier New" w:hAnsi="Courier New" w:cs="Courier New"/>
    </w:rPr>
  </w:style>
  <w:style w:type="character" w:customStyle="1" w:styleId="WW8Num7z3">
    <w:name w:val="WW8Num7z3"/>
    <w:uiPriority w:val="99"/>
    <w:rPr>
      <w:rFonts w:ascii="Symbol" w:hAnsi="Symbol" w:cs="Symbol"/>
    </w:r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Nmerodepgina">
    <w:name w:val="page number"/>
    <w:uiPriority w:val="99"/>
    <w:rPr>
      <w:rFonts w:ascii="Times New Roman" w:hAnsi="Times New Roman" w:cs="Times New Roman"/>
    </w:rPr>
  </w:style>
  <w:style w:type="character" w:customStyle="1" w:styleId="Marcadores">
    <w:name w:val="Marcadores"/>
    <w:uiPriority w:val="99"/>
    <w:rPr>
      <w:rFonts w:ascii="OpenSymbol" w:hAnsi="OpenSymbol" w:cs="OpenSymbol"/>
      <w:sz w:val="16"/>
      <w:szCs w:val="16"/>
    </w:rPr>
  </w:style>
  <w:style w:type="character" w:customStyle="1" w:styleId="Smbolosdenumerao">
    <w:name w:val="Símbolos de numeração"/>
    <w:uiPriority w:val="99"/>
    <w:rPr>
      <w:rFonts w:ascii="Times New Roman" w:hAnsi="Times New Roman" w:cs="Times New Roman"/>
      <w:b/>
      <w:bCs/>
      <w:sz w:val="26"/>
      <w:szCs w:val="26"/>
    </w:rPr>
  </w:style>
  <w:style w:type="character" w:customStyle="1" w:styleId="Citao1">
    <w:name w:val="Citação1"/>
    <w:uiPriority w:val="99"/>
    <w:rPr>
      <w:i/>
      <w:iCs/>
    </w:rPr>
  </w:style>
  <w:style w:type="paragraph" w:customStyle="1" w:styleId="Captulo">
    <w:name w:val="Capítulo"/>
    <w:basedOn w:val="Normal"/>
    <w:next w:val="Corpodetexto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spacing w:after="120"/>
    </w:pPr>
  </w:style>
  <w:style w:type="character" w:customStyle="1" w:styleId="CorpodetextoChar">
    <w:name w:val="Corpo de texto Char"/>
    <w:link w:val="Corpodetexto"/>
    <w:uiPriority w:val="99"/>
    <w:rPr>
      <w:rFonts w:ascii="Times New Roman" w:hAnsi="Times New Roman" w:cs="Times New Roman"/>
      <w:sz w:val="20"/>
      <w:szCs w:val="20"/>
      <w:lang w:eastAsia="ar-SA" w:bidi="ar-SA"/>
    </w:rPr>
  </w:style>
  <w:style w:type="paragraph" w:styleId="Ttulo">
    <w:name w:val="Title"/>
    <w:basedOn w:val="Normal"/>
    <w:next w:val="Corpodetexto"/>
    <w:link w:val="TtuloChar"/>
    <w:uiPriority w:val="99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TtuloChar">
    <w:name w:val="Título Char"/>
    <w:link w:val="Ttulo"/>
    <w:uiPriority w:val="99"/>
    <w:rPr>
      <w:rFonts w:ascii="Cambria" w:eastAsia="MS ????" w:hAnsi="Cambria" w:cs="Cambria"/>
      <w:b/>
      <w:bCs/>
      <w:kern w:val="28"/>
      <w:sz w:val="32"/>
      <w:szCs w:val="32"/>
      <w:lang w:eastAsia="ar-SA" w:bidi="ar-SA"/>
    </w:rPr>
  </w:style>
  <w:style w:type="paragraph" w:styleId="Subttulo">
    <w:name w:val="Subtitle"/>
    <w:basedOn w:val="Ttulo"/>
    <w:next w:val="Corpodetexto"/>
    <w:link w:val="SubttuloChar"/>
    <w:uiPriority w:val="99"/>
    <w:qFormat/>
    <w:pPr>
      <w:jc w:val="center"/>
    </w:pPr>
    <w:rPr>
      <w:i/>
      <w:iCs/>
    </w:rPr>
  </w:style>
  <w:style w:type="character" w:customStyle="1" w:styleId="SubttuloChar">
    <w:name w:val="Subtítulo Char"/>
    <w:link w:val="Subttulo"/>
    <w:uiPriority w:val="99"/>
    <w:rPr>
      <w:rFonts w:ascii="Cambria" w:eastAsia="MS ????" w:hAnsi="Cambria" w:cs="Cambria"/>
      <w:sz w:val="24"/>
      <w:szCs w:val="24"/>
      <w:lang w:eastAsia="ar-SA" w:bidi="ar-SA"/>
    </w:rPr>
  </w:style>
  <w:style w:type="paragraph" w:styleId="Lista">
    <w:name w:val="List"/>
    <w:basedOn w:val="Corpodetexto"/>
    <w:uiPriority w:val="99"/>
  </w:style>
  <w:style w:type="paragraph" w:styleId="Legenda">
    <w:name w:val="caption"/>
    <w:basedOn w:val="Normal"/>
    <w:uiPriority w:val="99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uiPriority w:val="99"/>
    <w:pPr>
      <w:suppressLineNumbers/>
    </w:p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Pr>
      <w:rFonts w:ascii="Times New Roman" w:hAnsi="Times New Roman" w:cs="Times New Roman"/>
      <w:lang w:eastAsia="ar-SA" w:bidi="ar-SA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Pr>
      <w:rFonts w:ascii="Times New Roman" w:hAnsi="Times New Roman" w:cs="Times New Roman"/>
      <w:sz w:val="20"/>
      <w:szCs w:val="20"/>
      <w:lang w:eastAsia="ar-SA" w:bidi="ar-SA"/>
    </w:rPr>
  </w:style>
  <w:style w:type="paragraph" w:customStyle="1" w:styleId="Corpodetexto21">
    <w:name w:val="Corpo de texto 21"/>
    <w:basedOn w:val="Normal"/>
    <w:uiPriority w:val="99"/>
    <w:pPr>
      <w:spacing w:before="120" w:after="120" w:line="360" w:lineRule="auto"/>
      <w:jc w:val="both"/>
    </w:pPr>
    <w:rPr>
      <w:sz w:val="24"/>
      <w:szCs w:val="24"/>
    </w:rPr>
  </w:style>
  <w:style w:type="paragraph" w:styleId="Sumrio2">
    <w:name w:val="toc 2"/>
    <w:basedOn w:val="Normal"/>
    <w:next w:val="Normal"/>
    <w:autoRedefine/>
    <w:uiPriority w:val="99"/>
    <w:pPr>
      <w:tabs>
        <w:tab w:val="right" w:pos="709"/>
        <w:tab w:val="left" w:pos="1198"/>
        <w:tab w:val="right" w:leader="dot" w:pos="9061"/>
      </w:tabs>
      <w:spacing w:before="120" w:after="120"/>
      <w:jc w:val="both"/>
    </w:pPr>
    <w:rPr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360"/>
        <w:tab w:val="left" w:pos="400"/>
        <w:tab w:val="right" w:leader="dot" w:pos="9060"/>
      </w:tabs>
      <w:spacing w:before="120" w:after="120"/>
      <w:jc w:val="both"/>
    </w:pPr>
    <w:rPr>
      <w:b/>
      <w:bCs/>
      <w:caps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spacing w:line="260" w:lineRule="atLeast"/>
      <w:ind w:left="1842" w:hanging="567"/>
    </w:pPr>
    <w:rPr>
      <w:rFonts w:ascii="Arial" w:hAnsi="Arial" w:cs="Arial"/>
    </w:rPr>
  </w:style>
  <w:style w:type="character" w:customStyle="1" w:styleId="Recuodecorpodetexto2Char">
    <w:name w:val="Recuo de corpo de texto 2 Char"/>
    <w:link w:val="Recuodecorpodetexto2"/>
    <w:uiPriority w:val="99"/>
    <w:rPr>
      <w:rFonts w:ascii="Times New Roman" w:hAnsi="Times New Roman" w:cs="Times New Roman"/>
      <w:sz w:val="20"/>
      <w:szCs w:val="20"/>
      <w:lang w:eastAsia="ar-SA" w:bidi="ar-SA"/>
    </w:rPr>
  </w:style>
  <w:style w:type="paragraph" w:styleId="Recuodecorpodetexto3">
    <w:name w:val="Body Text Indent 3"/>
    <w:basedOn w:val="Normal"/>
    <w:link w:val="Recuodecorpodetexto3Char"/>
    <w:uiPriority w:val="99"/>
    <w:pPr>
      <w:spacing w:line="260" w:lineRule="atLeast"/>
      <w:ind w:left="1701" w:hanging="426"/>
    </w:pPr>
    <w:rPr>
      <w:rFonts w:ascii="Arial" w:hAnsi="Arial" w:cs="Arial"/>
      <w:b/>
      <w:bCs/>
    </w:rPr>
  </w:style>
  <w:style w:type="character" w:customStyle="1" w:styleId="Recuodecorpodetexto3Char">
    <w:name w:val="Recuo de corpo de texto 3 Char"/>
    <w:link w:val="Recuodecorpodetexto3"/>
    <w:uiPriority w:val="99"/>
    <w:rPr>
      <w:rFonts w:ascii="Times New Roman" w:hAnsi="Times New Roman" w:cs="Times New Roman"/>
      <w:sz w:val="16"/>
      <w:szCs w:val="16"/>
      <w:lang w:eastAsia="ar-SA" w:bidi="ar-SA"/>
    </w:rPr>
  </w:style>
  <w:style w:type="paragraph" w:styleId="Sumrio3">
    <w:name w:val="toc 3"/>
    <w:basedOn w:val="ndice"/>
    <w:autoRedefine/>
    <w:uiPriority w:val="99"/>
    <w:pPr>
      <w:tabs>
        <w:tab w:val="left" w:pos="720"/>
        <w:tab w:val="right" w:leader="dot" w:pos="9061"/>
      </w:tabs>
      <w:spacing w:before="120" w:after="120"/>
    </w:pPr>
    <w:rPr>
      <w:b/>
      <w:bCs/>
      <w:sz w:val="24"/>
      <w:szCs w:val="24"/>
    </w:rPr>
  </w:style>
  <w:style w:type="paragraph" w:styleId="Sumrio4">
    <w:name w:val="toc 4"/>
    <w:basedOn w:val="ndice"/>
    <w:autoRedefine/>
    <w:uiPriority w:val="99"/>
    <w:pPr>
      <w:tabs>
        <w:tab w:val="right" w:leader="dot" w:pos="10486"/>
      </w:tabs>
      <w:ind w:left="849"/>
    </w:pPr>
  </w:style>
  <w:style w:type="paragraph" w:styleId="Sumrio5">
    <w:name w:val="toc 5"/>
    <w:basedOn w:val="ndice"/>
    <w:autoRedefine/>
    <w:uiPriority w:val="99"/>
    <w:pPr>
      <w:tabs>
        <w:tab w:val="right" w:leader="dot" w:pos="10769"/>
      </w:tabs>
      <w:ind w:left="1132"/>
    </w:pPr>
  </w:style>
  <w:style w:type="paragraph" w:styleId="Sumrio6">
    <w:name w:val="toc 6"/>
    <w:basedOn w:val="ndice"/>
    <w:autoRedefine/>
    <w:uiPriority w:val="99"/>
    <w:pPr>
      <w:tabs>
        <w:tab w:val="right" w:leader="dot" w:pos="11052"/>
      </w:tabs>
      <w:ind w:left="1415"/>
    </w:pPr>
  </w:style>
  <w:style w:type="paragraph" w:styleId="Sumrio7">
    <w:name w:val="toc 7"/>
    <w:basedOn w:val="ndice"/>
    <w:autoRedefine/>
    <w:uiPriority w:val="99"/>
    <w:pPr>
      <w:tabs>
        <w:tab w:val="right" w:leader="dot" w:pos="11335"/>
      </w:tabs>
      <w:ind w:left="1698"/>
    </w:pPr>
  </w:style>
  <w:style w:type="paragraph" w:styleId="Sumrio8">
    <w:name w:val="toc 8"/>
    <w:basedOn w:val="ndice"/>
    <w:autoRedefine/>
    <w:uiPriority w:val="99"/>
    <w:pPr>
      <w:tabs>
        <w:tab w:val="right" w:leader="dot" w:pos="11618"/>
      </w:tabs>
      <w:ind w:left="1981"/>
    </w:pPr>
  </w:style>
  <w:style w:type="paragraph" w:styleId="Sumrio9">
    <w:name w:val="toc 9"/>
    <w:basedOn w:val="ndice"/>
    <w:autoRedefine/>
    <w:uiPriority w:val="99"/>
    <w:pPr>
      <w:tabs>
        <w:tab w:val="right" w:leader="dot" w:pos="11901"/>
      </w:tabs>
      <w:ind w:left="2264"/>
    </w:pPr>
  </w:style>
  <w:style w:type="paragraph" w:customStyle="1" w:styleId="Contedo10">
    <w:name w:val="Conteúdo 10"/>
    <w:basedOn w:val="ndice"/>
    <w:uiPriority w:val="99"/>
    <w:pPr>
      <w:tabs>
        <w:tab w:val="right" w:leader="dot" w:pos="9637"/>
      </w:tabs>
      <w:ind w:left="2547"/>
    </w:p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eastAsia="MS ??" w:hAnsi="Times New Roman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99"/>
    <w:qFormat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 w:cs="Cambria"/>
      <w:kern w:val="0"/>
      <w:sz w:val="28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Pr>
      <w:rFonts w:ascii="Tahoma" w:hAnsi="Tahoma" w:cs="Tahoma"/>
      <w:sz w:val="16"/>
      <w:szCs w:val="16"/>
      <w:lang w:eastAsia="ar-SA" w:bidi="ar-SA"/>
    </w:rPr>
  </w:style>
  <w:style w:type="paragraph" w:styleId="MapadoDocumento">
    <w:name w:val="Document Map"/>
    <w:basedOn w:val="Normal"/>
    <w:link w:val="MapadoDocumentoChar"/>
    <w:uiPriority w:val="99"/>
    <w:pPr>
      <w:shd w:val="clear" w:color="auto" w:fill="000080"/>
      <w:suppressAutoHyphens w:val="0"/>
    </w:pPr>
    <w:rPr>
      <w:rFonts w:ascii="Tahoma" w:hAnsi="Tahoma" w:cs="Tahoma"/>
      <w:lang w:eastAsia="pt-BR"/>
    </w:rPr>
  </w:style>
  <w:style w:type="character" w:customStyle="1" w:styleId="MapadoDocumentoChar">
    <w:name w:val="Mapa do Documento Char"/>
    <w:link w:val="MapadoDocumento"/>
    <w:uiPriority w:val="99"/>
    <w:rPr>
      <w:rFonts w:ascii="Tahoma" w:hAnsi="Tahoma" w:cs="Tahoma"/>
      <w:shd w:val="clear" w:color="auto" w:fill="000080"/>
    </w:rPr>
  </w:style>
  <w:style w:type="paragraph" w:styleId="PargrafodaLista">
    <w:name w:val="List Paragraph"/>
    <w:basedOn w:val="Normal"/>
    <w:uiPriority w:val="99"/>
    <w:qFormat/>
    <w:pPr>
      <w:numPr>
        <w:numId w:val="31"/>
      </w:numPr>
    </w:pPr>
  </w:style>
  <w:style w:type="character" w:customStyle="1" w:styleId="hps">
    <w:name w:val="hps"/>
    <w:uiPriority w:val="99"/>
    <w:rPr>
      <w:rFonts w:ascii="Times New Roman" w:hAnsi="Times New Roman" w:cs="Times New Roman"/>
    </w:rPr>
  </w:style>
  <w:style w:type="paragraph" w:styleId="SemEspaamento">
    <w:name w:val="No Spacing"/>
    <w:uiPriority w:val="99"/>
    <w:qFormat/>
    <w:rPr>
      <w:rFonts w:eastAsia="MS ??" w:cs="Calibri"/>
      <w:sz w:val="22"/>
      <w:szCs w:val="22"/>
      <w:lang w:eastAsia="en-US"/>
    </w:rPr>
  </w:style>
  <w:style w:type="character" w:styleId="Nmerodelinha">
    <w:name w:val="line number"/>
    <w:uiPriority w:val="99"/>
    <w:rPr>
      <w:rFonts w:ascii="Times New Roman" w:hAnsi="Times New Roman" w:cs="Times New Roman"/>
    </w:rPr>
  </w:style>
  <w:style w:type="paragraph" w:styleId="Textodenotaderodap">
    <w:name w:val="footnote text"/>
    <w:basedOn w:val="Normal"/>
    <w:link w:val="TextodenotaderodapChar"/>
    <w:uiPriority w:val="99"/>
    <w:rPr>
      <w:sz w:val="24"/>
      <w:szCs w:val="24"/>
    </w:rPr>
  </w:style>
  <w:style w:type="character" w:customStyle="1" w:styleId="TextodenotaderodapChar">
    <w:name w:val="Texto de nota de rodapé Char"/>
    <w:link w:val="Textodenotaderodap"/>
    <w:uiPriority w:val="99"/>
    <w:rPr>
      <w:rFonts w:ascii="Times New Roman" w:hAnsi="Times New Roman" w:cs="Times New Roman"/>
      <w:sz w:val="24"/>
      <w:szCs w:val="24"/>
      <w:lang w:eastAsia="ar-SA" w:bidi="ar-SA"/>
    </w:rPr>
  </w:style>
  <w:style w:type="character" w:styleId="Refdenotaderodap">
    <w:name w:val="footnote reference"/>
    <w:uiPriority w:val="9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rPr>
      <w:sz w:val="24"/>
      <w:szCs w:val="24"/>
    </w:rPr>
  </w:style>
  <w:style w:type="character" w:customStyle="1" w:styleId="TextodenotadefimChar">
    <w:name w:val="Texto de nota de fim Char"/>
    <w:link w:val="Textodenotadefim"/>
    <w:uiPriority w:val="99"/>
    <w:rPr>
      <w:rFonts w:ascii="Times New Roman" w:hAnsi="Times New Roman" w:cs="Times New Roman"/>
      <w:sz w:val="24"/>
      <w:szCs w:val="24"/>
      <w:lang w:eastAsia="ar-SA" w:bidi="ar-SA"/>
    </w:rPr>
  </w:style>
  <w:style w:type="character" w:styleId="Refdenotadefim">
    <w:name w:val="endnote reference"/>
    <w:uiPriority w:val="99"/>
    <w:rPr>
      <w:rFonts w:ascii="Times New Roman" w:hAnsi="Times New Roman" w:cs="Times New Roman"/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rPr>
      <w:sz w:val="24"/>
      <w:szCs w:val="24"/>
    </w:rPr>
  </w:style>
  <w:style w:type="character" w:customStyle="1" w:styleId="TextodecomentrioChar">
    <w:name w:val="Texto de comentário Char"/>
    <w:link w:val="Textodecomentrio"/>
    <w:uiPriority w:val="99"/>
    <w:rPr>
      <w:rFonts w:ascii="Times New Roman" w:hAnsi="Times New Roman" w:cs="Times New Roman"/>
      <w:sz w:val="24"/>
      <w:szCs w:val="24"/>
      <w:lang w:eastAsia="ar-SA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Pr>
      <w:rFonts w:ascii="MS ??" w:hAnsi="Calibri"/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rPr>
      <w:rFonts w:ascii="Times New Roman" w:hAnsi="Times New Roman" w:cs="Times New Roman"/>
      <w:b/>
      <w:bCs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32A0B58F52842A69A1825C3178325" ma:contentTypeVersion="7" ma:contentTypeDescription="Create a new document." ma:contentTypeScope="" ma:versionID="f2054e3eebdddaab261ddc2ac283c943">
  <xsd:schema xmlns:xsd="http://www.w3.org/2001/XMLSchema" xmlns:xs="http://www.w3.org/2001/XMLSchema" xmlns:p="http://schemas.microsoft.com/office/2006/metadata/properties" xmlns:ns2="50353699-2d66-4389-a855-17283acd9e4b" targetNamespace="http://schemas.microsoft.com/office/2006/metadata/properties" ma:root="true" ma:fieldsID="7b826f62109c5d3873cac5c2b287195b" ns2:_="">
    <xsd:import namespace="50353699-2d66-4389-a855-17283acd9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53699-2d66-4389-a855-17283acd9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6F590B-6D0A-4186-BCCC-FEC3EC7895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4D421E-42DB-42C9-AB69-F4A06B925722}"/>
</file>

<file path=customXml/itemProps3.xml><?xml version="1.0" encoding="utf-8"?>
<ds:datastoreItem xmlns:ds="http://schemas.openxmlformats.org/officeDocument/2006/customXml" ds:itemID="{43A1C4FA-2AA6-494C-AF89-207FA9D9F1E2}"/>
</file>

<file path=customXml/itemProps4.xml><?xml version="1.0" encoding="utf-8"?>
<ds:datastoreItem xmlns:ds="http://schemas.openxmlformats.org/officeDocument/2006/customXml" ds:itemID="{8499A18C-6342-4B05-B82A-24984E1ACF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DE ELETRÔNICA “FRANCISCO MOREIRA DA COSTA”</vt:lpstr>
    </vt:vector>
  </TitlesOfParts>
  <Company>Escola Tecnica de Eletronica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DE ELETRÔNICA “FRANCISCO MOREIRA DA COSTA”</dc:title>
  <dc:subject/>
  <dc:creator>SALA-21</dc:creator>
  <cp:keywords/>
  <dc:description/>
  <cp:lastModifiedBy>Matheus Lemos de Aguiar</cp:lastModifiedBy>
  <cp:revision>6</cp:revision>
  <cp:lastPrinted>2012-07-05T17:29:00Z</cp:lastPrinted>
  <dcterms:created xsi:type="dcterms:W3CDTF">2021-04-15T13:46:00Z</dcterms:created>
  <dcterms:modified xsi:type="dcterms:W3CDTF">2021-04-16T22:05:00Z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0x010100AD332A0B58F52842A69A1825C3178325</vt:lpwstr>
  </property>
</Properties>
</file>